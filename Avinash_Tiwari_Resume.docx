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1"/>
        <w:tblpPr w:leftFromText="181" w:rightFromText="181" w:horzAnchor="margin" w:tblpXSpec="center" w:tblpYSpec="top"/>
        <w:tblW w:w="4730" w:type="pct"/>
        <w:shd w:val="clear" w:color="auto" w:fill="FFFFFF" w:themeFill="background1"/>
        <w:tblLook w:val="0600" w:firstRow="0" w:lastRow="0" w:firstColumn="0" w:lastColumn="0" w:noHBand="1" w:noVBand="1"/>
      </w:tblPr>
      <w:tblGrid>
        <w:gridCol w:w="6426"/>
        <w:gridCol w:w="222"/>
        <w:gridCol w:w="3591"/>
      </w:tblGrid>
      <w:tr w:rsidR="00883D41" w14:paraId="50B1C6DA" w14:textId="77777777" w:rsidTr="00883D41">
        <w:trPr>
          <w:trHeight w:val="1814"/>
        </w:trPr>
        <w:tc>
          <w:tcPr>
            <w:tcW w:w="5000" w:type="pct"/>
            <w:gridSpan w:val="3"/>
            <w:shd w:val="clear" w:color="auto" w:fill="FFFFFF" w:themeFill="background1"/>
          </w:tcPr>
          <w:p w14:paraId="50EEB179" w14:textId="77777777" w:rsidR="00182317" w:rsidRPr="005161BD" w:rsidRDefault="00C03531" w:rsidP="005161BD">
            <w:pPr>
              <w:pStyle w:val="Title"/>
              <w:shd w:val="clear" w:color="auto" w:fill="FFFFFF" w:themeFill="background1"/>
              <w:rPr>
                <w:rFonts w:ascii="Times New Roman" w:hAnsi="Times New Roman" w:cs="Times New Roman"/>
                <w:sz w:val="44"/>
                <w:szCs w:val="10"/>
                <w:lang w:val="en-IN"/>
              </w:rPr>
            </w:pPr>
            <w:bookmarkStart w:id="0" w:name="_GoBack"/>
            <w:bookmarkEnd w:id="0"/>
            <w:r w:rsidRPr="005161BD">
              <w:rPr>
                <w:rFonts w:ascii="Times New Roman" w:hAnsi="Times New Roman" w:cs="Times New Roman"/>
                <w:sz w:val="44"/>
                <w:szCs w:val="10"/>
                <w:lang w:val="en-IN"/>
              </w:rPr>
              <w:t>Avinash Tiwari</w:t>
            </w:r>
          </w:p>
          <w:p w14:paraId="701B5EF9" w14:textId="77777777" w:rsidR="00182317" w:rsidRPr="005161BD" w:rsidRDefault="00C03531" w:rsidP="005161BD">
            <w:pPr>
              <w:pStyle w:val="Subtitle"/>
              <w:shd w:val="clear" w:color="auto" w:fill="FFFFFF" w:themeFill="background1"/>
              <w:rPr>
                <w:rFonts w:ascii="Times New Roman" w:hAnsi="Times New Roman" w:cs="Times New Roman"/>
                <w:bCs/>
                <w:sz w:val="32"/>
                <w:szCs w:val="12"/>
                <w:lang w:val="en-IN"/>
              </w:rPr>
            </w:pPr>
            <w:r w:rsidRPr="005161BD">
              <w:rPr>
                <w:rFonts w:ascii="Times New Roman" w:hAnsi="Times New Roman" w:cs="Times New Roman"/>
                <w:bCs/>
                <w:sz w:val="32"/>
                <w:szCs w:val="12"/>
                <w:lang w:val="en-IN"/>
              </w:rPr>
              <w:t>IoT - Team Member (Data Analyst)</w:t>
            </w:r>
          </w:p>
          <w:p w14:paraId="65176580" w14:textId="77777777" w:rsidR="00EF3325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161B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+91 8669158497 | avinashsemcom0007@gmail.com | </w:t>
            </w:r>
          </w:p>
          <w:p w14:paraId="4D9DC0D5" w14:textId="77777777" w:rsidR="00182317" w:rsidRDefault="00C03531" w:rsidP="0016007F">
            <w:pPr>
              <w:shd w:val="clear" w:color="auto" w:fill="FFFFFF" w:themeFill="background1"/>
              <w:spacing w:line="240" w:lineRule="auto"/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161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LinkedIn: </w:t>
            </w:r>
            <w:r w:rsidRPr="005161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Pr="005161B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Avinash_Tiwari</w:t>
              </w:r>
            </w:hyperlink>
            <w:r w:rsidRPr="005161BD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161BD">
              <w:rPr>
                <w:rFonts w:ascii="Times New Roman" w:hAnsi="Times New Roman" w:cs="Times New Roman"/>
                <w:sz w:val="24"/>
                <w:szCs w:val="24"/>
              </w:rPr>
              <w:t xml:space="preserve"> GitHub: </w:t>
            </w:r>
            <w:hyperlink r:id="rId9" w:history="1">
              <w:r w:rsidRPr="005161B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Avinash_Tiwari</w:t>
              </w:r>
            </w:hyperlink>
          </w:p>
          <w:p w14:paraId="37FB8358" w14:textId="77777777" w:rsidR="0016007F" w:rsidRPr="0016007F" w:rsidRDefault="00B2754F" w:rsidP="0016007F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4909131" w14:textId="4E216D32" w:rsidR="0016007F" w:rsidRPr="0016007F" w:rsidRDefault="00C03531" w:rsidP="0016007F">
            <w:pPr>
              <w:spacing w:line="240" w:lineRule="auto"/>
              <w:jc w:val="both"/>
              <w:rPr>
                <w:sz w:val="14"/>
                <w:szCs w:val="12"/>
              </w:rPr>
            </w:pPr>
            <w:r w:rsidRPr="00C03531">
              <w:rPr>
                <w:rFonts w:ascii="Times New Roman" w:hAnsi="Times New Roman" w:cs="Times New Roman"/>
                <w:sz w:val="20"/>
                <w:szCs w:val="20"/>
              </w:rPr>
              <w:t xml:space="preserve">Motivated data analyst with 3 years of experience. Passionate about building models that fix problems. Relevant skills include machine learning, deep learning, problem solving, programming, and </w:t>
            </w:r>
            <w:r w:rsidR="0058758F">
              <w:rPr>
                <w:rFonts w:ascii="Times New Roman" w:hAnsi="Times New Roman" w:cs="Times New Roman"/>
                <w:sz w:val="20"/>
                <w:szCs w:val="20"/>
              </w:rPr>
              <w:t>logical</w:t>
            </w:r>
            <w:r w:rsidRPr="00C03531">
              <w:rPr>
                <w:rFonts w:ascii="Times New Roman" w:hAnsi="Times New Roman" w:cs="Times New Roman"/>
                <w:sz w:val="20"/>
                <w:szCs w:val="20"/>
              </w:rPr>
              <w:t xml:space="preserve"> thinking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1EE131" w14:textId="77777777" w:rsidR="0016007F" w:rsidRPr="0016007F" w:rsidRDefault="00B2754F" w:rsidP="0016007F"/>
        </w:tc>
      </w:tr>
      <w:tr w:rsidR="00883D41" w14:paraId="75F8A922" w14:textId="77777777" w:rsidTr="00883D41">
        <w:trPr>
          <w:gridAfter w:val="1"/>
          <w:wAfter w:w="1754" w:type="dxa"/>
          <w:trHeight w:val="63"/>
        </w:trPr>
        <w:tc>
          <w:tcPr>
            <w:tcW w:w="3137" w:type="pct"/>
            <w:shd w:val="clear" w:color="auto" w:fill="FFFFFF" w:themeFill="background1"/>
          </w:tcPr>
          <w:p w14:paraId="4F267FEC" w14:textId="77777777" w:rsidR="008B38B5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Cs/>
                <w:noProof/>
                <w:sz w:val="12"/>
                <w:szCs w:val="12"/>
                <w:lang w:val="en-IN" w:eastAsia="en-IN" w:bidi="ar-SA"/>
              </w:rPr>
            </w:r>
            <w:r>
              <w:rPr>
                <w:rFonts w:ascii="Times New Roman" w:hAnsi="Times New Roman" w:cs="Times New Roman"/>
                <w:bCs/>
                <w:noProof/>
                <w:sz w:val="12"/>
                <w:szCs w:val="12"/>
                <w:lang w:val="en-IN" w:eastAsia="en-IN" w:bidi="ar-SA"/>
              </w:rPr>
              <w:pict w14:anchorId="5CFA8D3F">
                <v:line id="Line 25" o:spid="_x0000_s1028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strokecolor="#231f20" strokeweight="5pt">
                  <w10:wrap type="none"/>
                  <w10:anchorlock/>
                </v:line>
              </w:pict>
            </w:r>
          </w:p>
        </w:tc>
        <w:tc>
          <w:tcPr>
            <w:tcW w:w="109" w:type="pct"/>
            <w:shd w:val="clear" w:color="auto" w:fill="FFFFFF" w:themeFill="background1"/>
          </w:tcPr>
          <w:p w14:paraId="13065BB3" w14:textId="77777777" w:rsidR="008B38B5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</w:tr>
      <w:tr w:rsidR="00883D41" w14:paraId="6A1EE19B" w14:textId="77777777" w:rsidTr="00883D41">
        <w:trPr>
          <w:trHeight w:val="2211"/>
        </w:trPr>
        <w:tc>
          <w:tcPr>
            <w:tcW w:w="3137" w:type="pct"/>
            <w:shd w:val="clear" w:color="auto" w:fill="FFFFFF" w:themeFill="background1"/>
          </w:tcPr>
          <w:p w14:paraId="5F7D65A6" w14:textId="77777777" w:rsidR="0016007F" w:rsidRDefault="00B2754F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  <w:p w14:paraId="68B18B83" w14:textId="77777777" w:rsidR="00D069B3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6007F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Basic Skills:</w:t>
            </w: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Numpy, Matplotlib, Sci-kit Learn, Python, </w:t>
            </w:r>
          </w:p>
          <w:p w14:paraId="7E42043E" w14:textId="77777777" w:rsidR="00763E43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      OpenCV, Jupyter Notebook, TensorFlow, Anaconda,</w:t>
            </w:r>
          </w:p>
          <w:p w14:paraId="45A9AEB1" w14:textId="4B3CCA65" w:rsidR="00763E43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      SCIpy, Pandas, </w:t>
            </w:r>
            <w:proofErr w:type="spellStart"/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>Seaborn</w:t>
            </w:r>
            <w:proofErr w:type="spellEnd"/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>, SQL, C++,</w:t>
            </w:r>
            <w:proofErr w:type="spellStart"/>
            <w:r w:rsidR="0029691D">
              <w:rPr>
                <w:rFonts w:ascii="Times New Roman" w:hAnsi="Times New Roman" w:cs="Times New Roman"/>
                <w:bCs/>
                <w:sz w:val="22"/>
                <w:szCs w:val="22"/>
              </w:rPr>
              <w:t>Pytorch</w:t>
            </w:r>
            <w:proofErr w:type="spellEnd"/>
          </w:p>
          <w:p w14:paraId="199F92FF" w14:textId="77777777" w:rsidR="00D739E1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      Modin, Raspberry Pi, Streamlit, SpaCy, NLTK. </w:t>
            </w:r>
          </w:p>
          <w:p w14:paraId="19D6FA2F" w14:textId="77777777" w:rsidR="00D069B3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6007F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Platforms:</w:t>
            </w: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IBM Watson Studio, Tableau, Alexa Skill Development, </w:t>
            </w:r>
          </w:p>
          <w:p w14:paraId="6748A3BB" w14:textId="77777777" w:rsidR="00D069B3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Google Actions Console, SQL Server, Pycharm,  </w:t>
            </w:r>
          </w:p>
          <w:p w14:paraId="68BE21C9" w14:textId="77777777" w:rsidR="00A74FE1" w:rsidRPr="005161BD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Visual Studio Code, Spyder, Linux, Google Colab,</w:t>
            </w:r>
          </w:p>
          <w:p w14:paraId="61230897" w14:textId="77777777" w:rsidR="00D069B3" w:rsidRDefault="00C03531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GitHub.</w:t>
            </w:r>
          </w:p>
          <w:p w14:paraId="180D6A44" w14:textId="77777777" w:rsidR="0016007F" w:rsidRPr="005161BD" w:rsidRDefault="00B2754F" w:rsidP="005161BD">
            <w:pPr>
              <w:shd w:val="clear" w:color="auto" w:fill="FFFFFF" w:themeFill="background1"/>
              <w:tabs>
                <w:tab w:val="left" w:pos="1593"/>
              </w:tabs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9" w:type="pct"/>
            <w:shd w:val="clear" w:color="auto" w:fill="FFFFFF" w:themeFill="background1"/>
          </w:tcPr>
          <w:p w14:paraId="55B26B46" w14:textId="77777777" w:rsidR="00197E2C" w:rsidRPr="005161BD" w:rsidRDefault="00B2754F" w:rsidP="005161BD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38CA3B97" w14:textId="77777777" w:rsidR="00C34956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/>
                <w:sz w:val="22"/>
                <w:szCs w:val="22"/>
                <w:u w:val="thick"/>
              </w:rPr>
            </w:pPr>
            <w:r w:rsidRPr="0016007F">
              <w:rPr>
                <w:rFonts w:ascii="Times New Roman" w:hAnsi="Times New Roman" w:cs="Times New Roman"/>
                <w:b/>
                <w:sz w:val="32"/>
                <w:szCs w:val="32"/>
              </w:rPr>
              <w:t>Education:</w:t>
            </w:r>
            <w:r w:rsidRPr="005161BD">
              <w:rPr>
                <w:rFonts w:ascii="Times New Roman" w:hAnsi="Times New Roman" w:cs="Times New Roman"/>
                <w:b/>
                <w:sz w:val="36"/>
                <w:szCs w:val="36"/>
                <w:u w:val="thick"/>
              </w:rPr>
              <w:br/>
              <w:t xml:space="preserve">        </w:t>
            </w:r>
            <w:r w:rsidRPr="005161BD">
              <w:rPr>
                <w:rFonts w:ascii="Times New Roman" w:hAnsi="Times New Roman" w:cs="Times New Roman"/>
                <w:b/>
                <w:sz w:val="22"/>
                <w:szCs w:val="22"/>
                <w:u w:val="thick"/>
              </w:rPr>
              <w:t xml:space="preserve">                                  </w:t>
            </w:r>
          </w:p>
          <w:p w14:paraId="415CDD8E" w14:textId="073C4A56" w:rsidR="00970E6E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2015-2018</w:t>
            </w:r>
          </w:p>
          <w:p w14:paraId="22AC784A" w14:textId="77777777" w:rsidR="00970E6E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MCA, </w:t>
            </w: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D. Y. Patil Institute of MCA, Pune</w:t>
            </w:r>
          </w:p>
          <w:p w14:paraId="4D8F7158" w14:textId="77777777" w:rsidR="00970E6E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| CGPA: 8.56</w:t>
            </w:r>
          </w:p>
          <w:p w14:paraId="12FC1B3B" w14:textId="77777777" w:rsidR="00970E6E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2012-2015</w:t>
            </w:r>
          </w:p>
          <w:p w14:paraId="6CAD6D3D" w14:textId="77777777" w:rsidR="00C51E50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BCA, SEMCOM, Anand,Gujarat</w:t>
            </w:r>
          </w:p>
          <w:p w14:paraId="5444AFF3" w14:textId="77777777" w:rsidR="00621156" w:rsidRPr="005161BD" w:rsidRDefault="00C03531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| CGPA: 8.46</w:t>
            </w:r>
          </w:p>
        </w:tc>
      </w:tr>
      <w:tr w:rsidR="00883D41" w14:paraId="0EC4C7DA" w14:textId="77777777" w:rsidTr="00883D41">
        <w:trPr>
          <w:trHeight w:val="63"/>
        </w:trPr>
        <w:tc>
          <w:tcPr>
            <w:tcW w:w="3137" w:type="pct"/>
            <w:shd w:val="clear" w:color="auto" w:fill="FFFFFF" w:themeFill="background1"/>
          </w:tcPr>
          <w:p w14:paraId="3DC1D977" w14:textId="77777777" w:rsidR="00197E2C" w:rsidRPr="005161BD" w:rsidRDefault="00C03531" w:rsidP="005161BD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bCs w:val="0"/>
                <w:sz w:val="36"/>
                <w:szCs w:val="36"/>
              </w:rPr>
            </w:pPr>
            <w:r w:rsidRPr="005161BD">
              <w:rPr>
                <w:rFonts w:ascii="Times New Roman" w:hAnsi="Times New Roman" w:cs="Times New Roman"/>
                <w:bCs w:val="0"/>
                <w:szCs w:val="32"/>
              </w:rPr>
              <w:t>Experience and Projects</w:t>
            </w:r>
          </w:p>
        </w:tc>
        <w:tc>
          <w:tcPr>
            <w:tcW w:w="109" w:type="pct"/>
            <w:shd w:val="clear" w:color="auto" w:fill="FFFFFF" w:themeFill="background1"/>
          </w:tcPr>
          <w:p w14:paraId="50C0821F" w14:textId="77777777" w:rsidR="00197E2C" w:rsidRPr="005161BD" w:rsidRDefault="00B2754F" w:rsidP="005161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044CBB94" w14:textId="77777777" w:rsidR="00197E2C" w:rsidRPr="005161BD" w:rsidRDefault="00C03531" w:rsidP="005161BD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sz w:val="36"/>
                <w:szCs w:val="44"/>
              </w:rPr>
            </w:pPr>
            <w:r w:rsidRPr="005161BD">
              <w:rPr>
                <w:rFonts w:ascii="Times New Roman" w:hAnsi="Times New Roman" w:cs="Times New Roman"/>
                <w:szCs w:val="32"/>
              </w:rPr>
              <w:t>Certifications</w:t>
            </w:r>
          </w:p>
        </w:tc>
      </w:tr>
      <w:tr w:rsidR="00883D41" w14:paraId="6F2D09FC" w14:textId="77777777" w:rsidTr="00883D41">
        <w:trPr>
          <w:trHeight w:val="119"/>
        </w:trPr>
        <w:tc>
          <w:tcPr>
            <w:tcW w:w="3137" w:type="pct"/>
            <w:shd w:val="clear" w:color="auto" w:fill="FFFFFF" w:themeFill="background1"/>
          </w:tcPr>
          <w:p w14:paraId="2E33BAAE" w14:textId="77777777" w:rsidR="00197E2C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Cs/>
                <w:noProof/>
                <w:sz w:val="12"/>
                <w:szCs w:val="12"/>
                <w:lang w:val="en-IN" w:eastAsia="en-IN" w:bidi="ar-SA"/>
              </w:rPr>
            </w:r>
            <w:r>
              <w:rPr>
                <w:rFonts w:ascii="Times New Roman" w:hAnsi="Times New Roman" w:cs="Times New Roman"/>
                <w:bCs/>
                <w:noProof/>
                <w:sz w:val="12"/>
                <w:szCs w:val="12"/>
                <w:lang w:val="en-IN" w:eastAsia="en-IN" w:bidi="ar-SA"/>
              </w:rPr>
              <w:pict w14:anchorId="7042DA67">
                <v:line id="_x0000_s102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strokecolor="#231f20" strokeweight="2.5pt">
                  <w10:wrap type="none"/>
                  <w10:anchorlock/>
                </v:line>
              </w:pict>
            </w:r>
          </w:p>
        </w:tc>
        <w:tc>
          <w:tcPr>
            <w:tcW w:w="109" w:type="pct"/>
            <w:shd w:val="clear" w:color="auto" w:fill="FFFFFF" w:themeFill="background1"/>
          </w:tcPr>
          <w:p w14:paraId="118D7FCD" w14:textId="77777777" w:rsidR="00197E2C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7C6CA619" w14:textId="77777777" w:rsidR="00197E2C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Cs/>
                <w:noProof/>
                <w:sz w:val="12"/>
                <w:szCs w:val="12"/>
                <w:lang w:val="en-IN" w:eastAsia="en-IN" w:bidi="ar-SA"/>
              </w:rPr>
            </w:r>
            <w:r>
              <w:rPr>
                <w:rFonts w:ascii="Times New Roman" w:hAnsi="Times New Roman" w:cs="Times New Roman"/>
                <w:bCs/>
                <w:noProof/>
                <w:sz w:val="12"/>
                <w:szCs w:val="12"/>
                <w:lang w:val="en-IN" w:eastAsia="en-IN" w:bidi="ar-SA"/>
              </w:rPr>
              <w:pict w14:anchorId="4F79A3EE">
                <v:line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w10:wrap type="none"/>
                  <w10:anchorlock/>
                </v:line>
              </w:pict>
            </w:r>
          </w:p>
        </w:tc>
      </w:tr>
      <w:tr w:rsidR="00883D41" w14:paraId="6CB12696" w14:textId="77777777" w:rsidTr="00883D41">
        <w:trPr>
          <w:trHeight w:val="2425"/>
        </w:trPr>
        <w:tc>
          <w:tcPr>
            <w:tcW w:w="3137" w:type="pct"/>
            <w:vMerge w:val="restart"/>
            <w:shd w:val="clear" w:color="auto" w:fill="FFFFFF" w:themeFill="background1"/>
          </w:tcPr>
          <w:p w14:paraId="2DE500F5" w14:textId="77777777" w:rsidR="00197E2C" w:rsidRPr="005161BD" w:rsidRDefault="00C03531" w:rsidP="005161BD">
            <w:pPr>
              <w:pStyle w:val="Subtitle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5161BD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IoT - Team Member (Data Analyst): July 2018- Present</w:t>
            </w:r>
          </w:p>
          <w:p w14:paraId="45628CF2" w14:textId="77777777" w:rsidR="00197E2C" w:rsidRPr="005161BD" w:rsidRDefault="00C03531" w:rsidP="005161BD">
            <w:pPr>
              <w:pStyle w:val="JobTitleandDegree"/>
              <w:shd w:val="clear" w:color="auto" w:fill="FFFFFF" w:themeFill="background1"/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</w:pPr>
            <w:r w:rsidRPr="005161BD">
              <w:rPr>
                <w:rFonts w:ascii="Times New Roman" w:hAnsi="Times New Roman" w:cs="Times New Roman"/>
                <w:b w:val="0"/>
                <w:bCs/>
                <w:sz w:val="24"/>
                <w:szCs w:val="18"/>
              </w:rPr>
              <w:t>Kalyani Technologies Limited, Pune</w:t>
            </w:r>
          </w:p>
          <w:p w14:paraId="70C606DD" w14:textId="2EFC89F4" w:rsidR="00D739E1" w:rsidRPr="005161BD" w:rsidRDefault="00C03531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Developed knuckle part variant detection application using Deep Learning and OpenCV.</w:t>
            </w:r>
          </w:p>
          <w:p w14:paraId="78023C26" w14:textId="446F2353" w:rsidR="00D739E1" w:rsidRDefault="00C03531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Developed Android Mobile application for real-time production KPI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5B64824" w14:textId="187B9975" w:rsidR="00C03531" w:rsidRDefault="00C03531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Successfully a</w:t>
            </w:r>
            <w:r w:rsidRPr="00C03531">
              <w:rPr>
                <w:rFonts w:ascii="Times New Roman" w:hAnsi="Times New Roman" w:cs="Times New Roman"/>
                <w:sz w:val="20"/>
                <w:szCs w:val="20"/>
              </w:rPr>
              <w:t>ssessed the correlation of various parameters of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03531">
              <w:rPr>
                <w:rFonts w:ascii="Times New Roman" w:hAnsi="Times New Roman" w:cs="Times New Roman"/>
                <w:sz w:val="20"/>
                <w:szCs w:val="20"/>
              </w:rPr>
              <w:t>machine based on historical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CB9B32" w14:textId="3322D1AF" w:rsidR="00C03531" w:rsidRPr="005161BD" w:rsidRDefault="00C423E5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regression</w:t>
            </w:r>
            <w:r w:rsidR="0029691D">
              <w:rPr>
                <w:rFonts w:ascii="Times New Roman" w:hAnsi="Times New Roman" w:cs="Times New Roman"/>
                <w:sz w:val="20"/>
                <w:szCs w:val="20"/>
              </w:rPr>
              <w:t xml:space="preserve"> and anomaly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detection </w:t>
            </w:r>
            <w:r w:rsidRPr="00C03531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r w:rsidR="00C03531" w:rsidRPr="00C03531">
              <w:rPr>
                <w:rFonts w:ascii="Times New Roman" w:hAnsi="Times New Roman" w:cs="Times New Roman"/>
                <w:sz w:val="20"/>
                <w:szCs w:val="20"/>
              </w:rPr>
              <w:t xml:space="preserve"> to forecast the parameters as part of the predictive maintenance project.</w:t>
            </w:r>
          </w:p>
          <w:p w14:paraId="08CA855B" w14:textId="29451EC6" w:rsidR="00F505B0" w:rsidRPr="005161BD" w:rsidRDefault="0029691D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Qli</w:t>
            </w:r>
            <w:r w:rsidR="00C03531" w:rsidRPr="005161BD">
              <w:rPr>
                <w:rFonts w:ascii="Times New Roman" w:hAnsi="Times New Roman" w:cs="Times New Roman"/>
                <w:sz w:val="20"/>
                <w:szCs w:val="20"/>
              </w:rPr>
              <w:t>kView dashboards for Finance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C6A97CC" w14:textId="0C656461" w:rsidR="00F505B0" w:rsidRPr="005161BD" w:rsidRDefault="00C03531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Energy consumption Analysis using Tableau and 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(Exploratory Data Analysis)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04E5F9B" w14:textId="77777777" w:rsidR="00D739E1" w:rsidRPr="005161BD" w:rsidRDefault="00C03531" w:rsidP="005161BD">
            <w:pPr>
              <w:pStyle w:val="ListParagraph"/>
              <w:widowControl/>
              <w:numPr>
                <w:ilvl w:val="0"/>
                <w:numId w:val="31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Developed utility programs for data gathering from multiple sources using Python (for data analysis preparation).</w:t>
            </w:r>
          </w:p>
          <w:p w14:paraId="59B65F66" w14:textId="77777777" w:rsidR="00D739E1" w:rsidRPr="005161BD" w:rsidRDefault="00C03531" w:rsidP="005161BD">
            <w:pPr>
              <w:pStyle w:val="DateRange"/>
              <w:shd w:val="clear" w:color="auto" w:fill="FFFFFF" w:themeFill="background1"/>
              <w:tabs>
                <w:tab w:val="left" w:pos="5250"/>
              </w:tabs>
              <w:spacing w:befor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61BD">
              <w:rPr>
                <w:rFonts w:ascii="Times New Roman" w:hAnsi="Times New Roman" w:cs="Times New Roman"/>
                <w:bCs/>
                <w:sz w:val="28"/>
                <w:szCs w:val="28"/>
              </w:rPr>
              <w:t>Deep Learning Intern: January 2018- July 2018</w:t>
            </w:r>
          </w:p>
          <w:p w14:paraId="4476BEB2" w14:textId="7B253474" w:rsidR="00D739E1" w:rsidRPr="005161BD" w:rsidRDefault="00C03531" w:rsidP="005161BD">
            <w:pPr>
              <w:pStyle w:val="DateRange"/>
              <w:shd w:val="clear" w:color="auto" w:fill="FFFFFF" w:themeFill="background1"/>
              <w:tabs>
                <w:tab w:val="left" w:pos="5250"/>
              </w:tabs>
              <w:spacing w:before="0"/>
              <w:rPr>
                <w:rFonts w:ascii="Times New Roman" w:hAnsi="Times New Roman" w:cs="Times New Roman"/>
                <w:bCs/>
                <w:sz w:val="24"/>
              </w:rPr>
            </w:pPr>
            <w:r w:rsidRPr="005161BD">
              <w:rPr>
                <w:rFonts w:ascii="Times New Roman" w:hAnsi="Times New Roman" w:cs="Times New Roman"/>
                <w:bCs/>
                <w:sz w:val="24"/>
              </w:rPr>
              <w:t>Techno Samarthyam, Ahm</w:t>
            </w:r>
            <w:r>
              <w:rPr>
                <w:rFonts w:ascii="Times New Roman" w:hAnsi="Times New Roman" w:cs="Times New Roman"/>
                <w:bCs/>
                <w:sz w:val="24"/>
              </w:rPr>
              <w:t>e</w:t>
            </w:r>
            <w:r w:rsidRPr="005161BD">
              <w:rPr>
                <w:rFonts w:ascii="Times New Roman" w:hAnsi="Times New Roman" w:cs="Times New Roman"/>
                <w:bCs/>
                <w:sz w:val="24"/>
              </w:rPr>
              <w:t>dabad</w:t>
            </w:r>
          </w:p>
          <w:p w14:paraId="1A7E9772" w14:textId="77777777" w:rsidR="00D739E1" w:rsidRPr="005161BD" w:rsidRDefault="00C03531" w:rsidP="005161BD">
            <w:pPr>
              <w:pStyle w:val="ListParagraph"/>
              <w:widowControl/>
              <w:numPr>
                <w:ilvl w:val="0"/>
                <w:numId w:val="32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Facial Recognition using deep learning.</w:t>
            </w:r>
          </w:p>
          <w:p w14:paraId="0584AFA8" w14:textId="77777777" w:rsidR="006E0F4C" w:rsidRPr="005161BD" w:rsidRDefault="00C03531" w:rsidP="005161BD">
            <w:pPr>
              <w:pStyle w:val="ListParagraph"/>
              <w:widowControl/>
              <w:numPr>
                <w:ilvl w:val="0"/>
                <w:numId w:val="32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OCR pipelining for text detection on receipt documents.</w:t>
            </w:r>
          </w:p>
          <w:p w14:paraId="4E537F32" w14:textId="77777777" w:rsidR="00F6340C" w:rsidRPr="005161BD" w:rsidRDefault="00C03531" w:rsidP="005161BD">
            <w:pPr>
              <w:pStyle w:val="ListParagraph"/>
              <w:widowControl/>
              <w:numPr>
                <w:ilvl w:val="0"/>
                <w:numId w:val="32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t>Exploration of various Neural Network Models for the object detection.</w:t>
            </w:r>
          </w:p>
          <w:p w14:paraId="74437FB8" w14:textId="77777777" w:rsidR="000712B4" w:rsidRPr="005161BD" w:rsidRDefault="00C03531" w:rsidP="005161BD">
            <w:pPr>
              <w:pStyle w:val="DateRange"/>
              <w:shd w:val="clear" w:color="auto" w:fill="FFFFFF" w:themeFill="background1"/>
              <w:tabs>
                <w:tab w:val="left" w:pos="5250"/>
              </w:tabs>
              <w:rPr>
                <w:rFonts w:ascii="Times New Roman" w:hAnsi="Times New Roman" w:cs="Times New Roman"/>
                <w:b/>
                <w:sz w:val="32"/>
                <w:szCs w:val="36"/>
                <w:u w:val="thick"/>
              </w:rPr>
            </w:pPr>
            <w:r w:rsidRPr="005161BD">
              <w:rPr>
                <w:rFonts w:ascii="Times New Roman" w:hAnsi="Times New Roman" w:cs="Times New Roman"/>
                <w:b/>
                <w:sz w:val="32"/>
                <w:szCs w:val="36"/>
                <w:u w:val="thick"/>
              </w:rPr>
              <w:t xml:space="preserve">Projects:                                                                                                         </w:t>
            </w:r>
          </w:p>
          <w:p w14:paraId="5C87BEE3" w14:textId="77777777" w:rsidR="000712B4" w:rsidRPr="005161BD" w:rsidRDefault="00C03531" w:rsidP="005161BD">
            <w:pPr>
              <w:pStyle w:val="DateRange"/>
              <w:shd w:val="clear" w:color="auto" w:fill="FFFFFF" w:themeFill="background1"/>
              <w:spacing w:before="0"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5161BD">
              <w:rPr>
                <w:rFonts w:ascii="Times New Roman" w:hAnsi="Times New Roman" w:cs="Times New Roman"/>
                <w:bCs/>
                <w:sz w:val="24"/>
                <w:szCs w:val="28"/>
              </w:rPr>
              <w:t>Personal Projects</w:t>
            </w:r>
          </w:p>
          <w:p w14:paraId="5EB2ECD8" w14:textId="77777777" w:rsidR="00F51D60" w:rsidRPr="005161BD" w:rsidRDefault="00C03531" w:rsidP="005161BD">
            <w:pPr>
              <w:pStyle w:val="Jobdescription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2"/>
                <w:szCs w:val="20"/>
                <w:u w:val="single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0"/>
                <w:u w:val="single"/>
              </w:rPr>
              <w:t>Data Analyst Nanodegree</w:t>
            </w:r>
          </w:p>
          <w:p w14:paraId="11350745" w14:textId="77777777" w:rsidR="00D55C4F" w:rsidRPr="005161BD" w:rsidRDefault="00C03531" w:rsidP="005161BD">
            <w:pPr>
              <w:pStyle w:val="Jobdescription"/>
              <w:numPr>
                <w:ilvl w:val="0"/>
                <w:numId w:val="33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AB Testing model using Python and Statistical Techniques.</w:t>
            </w:r>
          </w:p>
          <w:p w14:paraId="3A648BA7" w14:textId="77777777" w:rsidR="00D55C4F" w:rsidRPr="005161BD" w:rsidRDefault="00C03531" w:rsidP="005161BD">
            <w:pPr>
              <w:pStyle w:val="Jobdescription"/>
              <w:numPr>
                <w:ilvl w:val="0"/>
                <w:numId w:val="33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Data wrangling and Analysis using Python and SQL.</w:t>
            </w:r>
          </w:p>
          <w:p w14:paraId="3E4E583D" w14:textId="77777777" w:rsidR="00D55C4F" w:rsidRPr="005161BD" w:rsidRDefault="00C03531" w:rsidP="005161BD">
            <w:pPr>
              <w:pStyle w:val="Jobdescription"/>
              <w:numPr>
                <w:ilvl w:val="0"/>
                <w:numId w:val="33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Chat analysis using python and Data Visualization. (For understanding what is the most discussed topics, most active time of users etc.)</w:t>
            </w:r>
          </w:p>
          <w:p w14:paraId="5E9BFC71" w14:textId="77777777" w:rsidR="00D55C4F" w:rsidRPr="005161BD" w:rsidRDefault="00B2754F" w:rsidP="005161BD">
            <w:pPr>
              <w:pStyle w:val="Jobdescription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</w:p>
          <w:p w14:paraId="2130648D" w14:textId="77777777" w:rsidR="00D55C4F" w:rsidRPr="005161BD" w:rsidRDefault="00C03531" w:rsidP="005161BD">
            <w:pPr>
              <w:pStyle w:val="Jobdescription"/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2"/>
                <w:szCs w:val="20"/>
                <w:u w:val="single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0"/>
                <w:u w:val="single"/>
              </w:rPr>
              <w:t>Natural Language Processing Nanodegree</w:t>
            </w:r>
          </w:p>
          <w:p w14:paraId="588E4578" w14:textId="77777777" w:rsidR="00D55C4F" w:rsidRPr="005161BD" w:rsidRDefault="00C03531" w:rsidP="005161BD">
            <w:pPr>
              <w:pStyle w:val="Jobdescription"/>
              <w:numPr>
                <w:ilvl w:val="0"/>
                <w:numId w:val="34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PoS tagging including table lookups and n-grams using Python</w:t>
            </w:r>
          </w:p>
          <w:p w14:paraId="650BFB09" w14:textId="77777777" w:rsidR="00D55C4F" w:rsidRPr="005161BD" w:rsidRDefault="00C03531" w:rsidP="005161BD">
            <w:pPr>
              <w:pStyle w:val="Jobdescription"/>
              <w:numPr>
                <w:ilvl w:val="0"/>
                <w:numId w:val="34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Detecting deceptive review using NLP.</w:t>
            </w:r>
          </w:p>
          <w:p w14:paraId="17AA7E6F" w14:textId="77777777" w:rsidR="00D55C4F" w:rsidRPr="005161BD" w:rsidRDefault="00C03531" w:rsidP="005161BD">
            <w:pPr>
              <w:pStyle w:val="Jobdescription"/>
              <w:numPr>
                <w:ilvl w:val="0"/>
                <w:numId w:val="34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NER (Named Entity Recognition) using NLP.</w:t>
            </w:r>
          </w:p>
          <w:p w14:paraId="02C12CF6" w14:textId="77777777" w:rsidR="00D55C4F" w:rsidRPr="005161BD" w:rsidRDefault="00C03531" w:rsidP="005161BD">
            <w:pPr>
              <w:pStyle w:val="Jobdescription"/>
              <w:numPr>
                <w:ilvl w:val="0"/>
                <w:numId w:val="34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Speech recognition by building end-to-end ASR by DNN.</w:t>
            </w:r>
          </w:p>
          <w:p w14:paraId="47E69B87" w14:textId="77777777" w:rsidR="00D55C4F" w:rsidRPr="005161BD" w:rsidRDefault="00C03531" w:rsidP="005161BD">
            <w:pPr>
              <w:pStyle w:val="Jobdescription"/>
              <w:numPr>
                <w:ilvl w:val="0"/>
                <w:numId w:val="34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Machine Translation from English to French by building a DNN.</w:t>
            </w:r>
          </w:p>
        </w:tc>
        <w:tc>
          <w:tcPr>
            <w:tcW w:w="109" w:type="pct"/>
            <w:vMerge w:val="restart"/>
            <w:shd w:val="clear" w:color="auto" w:fill="FFFFFF" w:themeFill="background1"/>
          </w:tcPr>
          <w:p w14:paraId="74E972CB" w14:textId="77777777" w:rsidR="00197E2C" w:rsidRPr="005161BD" w:rsidRDefault="00B2754F" w:rsidP="005161BD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3AE5C40B" w14:textId="77777777" w:rsidR="00970E6E" w:rsidRPr="005161BD" w:rsidRDefault="00B2754F" w:rsidP="005161BD">
            <w:pPr>
              <w:pStyle w:val="ListParagraph"/>
              <w:widowControl/>
              <w:numPr>
                <w:ilvl w:val="0"/>
                <w:numId w:val="35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C03531" w:rsidRPr="005161B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Deep Learning Specialization</w:t>
              </w:r>
            </w:hyperlink>
          </w:p>
          <w:p w14:paraId="1B9E9BDC" w14:textId="77777777" w:rsidR="00970E6E" w:rsidRPr="005161BD" w:rsidRDefault="00B2754F" w:rsidP="005161BD">
            <w:pPr>
              <w:pStyle w:val="ListParagraph"/>
              <w:widowControl/>
              <w:numPr>
                <w:ilvl w:val="0"/>
                <w:numId w:val="35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C03531" w:rsidRPr="005161B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IBM Data Science Professional</w:t>
              </w:r>
            </w:hyperlink>
          </w:p>
          <w:p w14:paraId="2ECE13CD" w14:textId="77777777" w:rsidR="003B70FD" w:rsidRPr="005161BD" w:rsidRDefault="00B2754F" w:rsidP="005161BD">
            <w:pPr>
              <w:pStyle w:val="ListParagraph"/>
              <w:widowControl/>
              <w:numPr>
                <w:ilvl w:val="0"/>
                <w:numId w:val="35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hyperlink r:id="rId12" w:history="1">
              <w:r w:rsidR="00C03531" w:rsidRPr="005161B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Fundamentals of Deep Learning for Computer vision (NVIDIA)</w:t>
              </w:r>
            </w:hyperlink>
          </w:p>
          <w:p w14:paraId="32DA60E3" w14:textId="77777777" w:rsidR="00970E6E" w:rsidRPr="005161BD" w:rsidRDefault="00C03531" w:rsidP="005161BD">
            <w:pPr>
              <w:pStyle w:val="ListParagraph"/>
              <w:widowControl/>
              <w:numPr>
                <w:ilvl w:val="0"/>
                <w:numId w:val="35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fldChar w:fldCharType="begin" w:fldLock="1"/>
            </w:r>
            <w:r w:rsidRPr="005161BD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"https://www.datacamp.com/statement-of-accomplishment/track/2c8769d4ec997412246d6fce4f00d37be4e95c10" </w:instrText>
            </w:r>
            <w:r w:rsidRPr="005161BD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161B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</w:rPr>
              <w:t>Data Scientist with Python-Datacamp</w:t>
            </w:r>
          </w:p>
          <w:p w14:paraId="7EC3ADE4" w14:textId="77777777" w:rsidR="00970E6E" w:rsidRPr="005161BD" w:rsidRDefault="00C03531" w:rsidP="005161BD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hyperlink r:id="rId13" w:history="1">
              <w:r w:rsidRPr="005161B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Data Analyst Nanodegree by Udacity</w:t>
              </w:r>
            </w:hyperlink>
          </w:p>
          <w:p w14:paraId="33F30455" w14:textId="77777777" w:rsidR="00970E6E" w:rsidRPr="005161BD" w:rsidRDefault="00B2754F" w:rsidP="005161BD">
            <w:pPr>
              <w:pStyle w:val="ListParagraph"/>
              <w:widowControl/>
              <w:numPr>
                <w:ilvl w:val="0"/>
                <w:numId w:val="35"/>
              </w:numPr>
              <w:shd w:val="clear" w:color="auto" w:fill="FFFFFF" w:themeFill="background1"/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C03531" w:rsidRPr="005161B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NLP Nanodegree by Udacity</w:t>
              </w:r>
            </w:hyperlink>
          </w:p>
          <w:p w14:paraId="0CF9F824" w14:textId="77777777" w:rsidR="00AC5AC0" w:rsidRPr="005161BD" w:rsidRDefault="00B2754F" w:rsidP="005161BD">
            <w:pPr>
              <w:widowControl/>
              <w:shd w:val="clear" w:color="auto" w:fill="FFFFFF" w:themeFill="background1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</w:p>
        </w:tc>
      </w:tr>
      <w:tr w:rsidR="00883D41" w14:paraId="30A17AC6" w14:textId="77777777" w:rsidTr="00883D41">
        <w:trPr>
          <w:trHeight w:val="3433"/>
        </w:trPr>
        <w:tc>
          <w:tcPr>
            <w:tcW w:w="3137" w:type="pct"/>
            <w:vMerge/>
            <w:shd w:val="clear" w:color="auto" w:fill="FFFFFF" w:themeFill="background1"/>
          </w:tcPr>
          <w:p w14:paraId="63223A75" w14:textId="77777777" w:rsidR="00197E2C" w:rsidRPr="005161BD" w:rsidRDefault="00B2754F" w:rsidP="005161BD">
            <w:pPr>
              <w:pStyle w:val="Heading1"/>
              <w:shd w:val="clear" w:color="auto" w:fill="FFFFFF" w:themeFill="background1"/>
              <w:outlineLvl w:val="0"/>
              <w:rPr>
                <w:rFonts w:ascii="Times New Roman" w:hAnsi="Times New Roman" w:cs="Times New Roman"/>
                <w:b w:val="0"/>
                <w:sz w:val="36"/>
                <w:szCs w:val="44"/>
              </w:rPr>
            </w:pPr>
          </w:p>
        </w:tc>
        <w:tc>
          <w:tcPr>
            <w:tcW w:w="109" w:type="pct"/>
            <w:vMerge/>
            <w:shd w:val="clear" w:color="auto" w:fill="FFFFFF" w:themeFill="background1"/>
          </w:tcPr>
          <w:p w14:paraId="33297EFC" w14:textId="77777777" w:rsidR="00197E2C" w:rsidRPr="005161BD" w:rsidRDefault="00B2754F" w:rsidP="005161BD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59F95346" w14:textId="77777777" w:rsidR="00970E6E" w:rsidRPr="005161BD" w:rsidRDefault="00C03531" w:rsidP="005161BD">
            <w:pPr>
              <w:pStyle w:val="DateRange"/>
              <w:shd w:val="clear" w:color="auto" w:fill="FFFFFF" w:themeFill="background1"/>
              <w:spacing w:before="0"/>
              <w:ind w:left="720"/>
              <w:rPr>
                <w:rFonts w:ascii="Times New Roman" w:hAnsi="Times New Roman" w:cs="Times New Roman"/>
                <w:b/>
                <w:sz w:val="20"/>
                <w:szCs w:val="22"/>
                <w:u w:val="thick"/>
              </w:rPr>
            </w:pPr>
            <w:r w:rsidRPr="005161BD">
              <w:rPr>
                <w:rFonts w:ascii="Times New Roman" w:hAnsi="Times New Roman" w:cs="Times New Roman"/>
                <w:b/>
                <w:sz w:val="32"/>
                <w:szCs w:val="36"/>
                <w:u w:val="thick"/>
              </w:rPr>
              <w:t xml:space="preserve">Achievements:                           </w:t>
            </w:r>
          </w:p>
          <w:p w14:paraId="4CFC9A71" w14:textId="77777777" w:rsidR="00970E6E" w:rsidRPr="005161BD" w:rsidRDefault="00C03531" w:rsidP="005161BD">
            <w:pPr>
              <w:pStyle w:val="DateRange"/>
              <w:numPr>
                <w:ilvl w:val="0"/>
                <w:numId w:val="36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Cs/>
                <w:sz w:val="20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2"/>
              </w:rPr>
              <w:t>Successful Deployment of the Alexa Skill Development application for Alexa.</w:t>
            </w:r>
          </w:p>
          <w:p w14:paraId="11BDBE1D" w14:textId="77777777" w:rsidR="006E0F4C" w:rsidRPr="005161BD" w:rsidRDefault="00C03531" w:rsidP="005161BD">
            <w:pPr>
              <w:pStyle w:val="DateRange"/>
              <w:numPr>
                <w:ilvl w:val="0"/>
                <w:numId w:val="36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Cs/>
                <w:sz w:val="20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2"/>
              </w:rPr>
              <w:t>Scholarship for Quantum Computing from Qubit by Qubit.</w:t>
            </w:r>
          </w:p>
          <w:p w14:paraId="373328F1" w14:textId="77777777" w:rsidR="006E0F4C" w:rsidRPr="005161BD" w:rsidRDefault="00C03531" w:rsidP="005161BD">
            <w:pPr>
              <w:pStyle w:val="DateRange"/>
              <w:numPr>
                <w:ilvl w:val="0"/>
                <w:numId w:val="36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Cs/>
                <w:sz w:val="20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2"/>
              </w:rPr>
              <w:t>Quantum Machine Learning (QML) Scholarship by QWorld.</w:t>
            </w:r>
          </w:p>
          <w:p w14:paraId="40B66730" w14:textId="77777777" w:rsidR="006E0F4C" w:rsidRPr="005161BD" w:rsidRDefault="00C03531" w:rsidP="005161BD">
            <w:pPr>
              <w:pStyle w:val="DateRange"/>
              <w:numPr>
                <w:ilvl w:val="0"/>
                <w:numId w:val="36"/>
              </w:numPr>
              <w:shd w:val="clear" w:color="auto" w:fill="FFFFFF" w:themeFill="background1"/>
              <w:spacing w:before="0"/>
              <w:rPr>
                <w:rFonts w:ascii="Times New Roman" w:hAnsi="Times New Roman" w:cs="Times New Roman"/>
                <w:bCs/>
                <w:sz w:val="20"/>
                <w:szCs w:val="22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2"/>
              </w:rPr>
              <w:t>Scholarship for Data Analysis Nanodegree from Bertelsmann (Udacity).</w:t>
            </w:r>
          </w:p>
        </w:tc>
      </w:tr>
      <w:tr w:rsidR="00883D41" w14:paraId="0963BEE2" w14:textId="77777777" w:rsidTr="00883D41">
        <w:trPr>
          <w:trHeight w:val="119"/>
        </w:trPr>
        <w:tc>
          <w:tcPr>
            <w:tcW w:w="3137" w:type="pct"/>
            <w:vMerge/>
            <w:shd w:val="clear" w:color="auto" w:fill="FFFFFF" w:themeFill="background1"/>
          </w:tcPr>
          <w:p w14:paraId="3DEFCBB5" w14:textId="77777777" w:rsidR="00197E2C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09" w:type="pct"/>
            <w:vMerge/>
            <w:shd w:val="clear" w:color="auto" w:fill="FFFFFF" w:themeFill="background1"/>
          </w:tcPr>
          <w:p w14:paraId="3366A710" w14:textId="77777777" w:rsidR="00197E2C" w:rsidRPr="005161BD" w:rsidRDefault="00B2754F" w:rsidP="005161BD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0423CF28" w14:textId="77777777" w:rsidR="00970E6E" w:rsidRPr="005161BD" w:rsidRDefault="00C03531" w:rsidP="005161BD">
            <w:pPr>
              <w:pStyle w:val="ListParagraph"/>
              <w:shd w:val="clear" w:color="auto" w:fill="FFFFFF" w:themeFill="background1"/>
              <w:spacing w:line="240" w:lineRule="auto"/>
              <w:ind w:left="720"/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</w:pPr>
            <w:r w:rsidRPr="005161BD">
              <w:rPr>
                <w:rFonts w:ascii="Times New Roman" w:hAnsi="Times New Roman" w:cs="Times New Roman"/>
                <w:bCs/>
                <w:sz w:val="22"/>
                <w:szCs w:val="22"/>
                <w:u w:val="single"/>
              </w:rPr>
              <w:t>Other Projects</w:t>
            </w:r>
          </w:p>
          <w:p w14:paraId="6CCEE9CD" w14:textId="77777777" w:rsidR="00F6340C" w:rsidRPr="005161BD" w:rsidRDefault="00C03531" w:rsidP="005161B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Object classification and detection for traffic signs classification using python and Deep Learning.</w:t>
            </w:r>
          </w:p>
          <w:p w14:paraId="58EC471F" w14:textId="77777777" w:rsidR="00F6340C" w:rsidRPr="005161BD" w:rsidRDefault="00C03531" w:rsidP="005161B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TV script Generation Using NLP.</w:t>
            </w:r>
          </w:p>
          <w:p w14:paraId="7B714E98" w14:textId="77777777" w:rsidR="00F6340C" w:rsidRPr="005161BD" w:rsidRDefault="00C03531" w:rsidP="005161B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Sentiment Analysis Using NLP.</w:t>
            </w:r>
          </w:p>
          <w:p w14:paraId="44E1115C" w14:textId="77777777" w:rsidR="00F6340C" w:rsidRPr="005161BD" w:rsidRDefault="00C03531" w:rsidP="005161BD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Advance Lane Line Detection using OpenCV and Python.</w:t>
            </w:r>
          </w:p>
        </w:tc>
      </w:tr>
      <w:tr w:rsidR="00883D41" w14:paraId="18727F19" w14:textId="77777777" w:rsidTr="00883D41">
        <w:trPr>
          <w:trHeight w:val="2652"/>
        </w:trPr>
        <w:tc>
          <w:tcPr>
            <w:tcW w:w="3137" w:type="pct"/>
            <w:vMerge/>
            <w:shd w:val="clear" w:color="auto" w:fill="FFFFFF" w:themeFill="background1"/>
          </w:tcPr>
          <w:p w14:paraId="529E8A04" w14:textId="77777777" w:rsidR="00197E2C" w:rsidRPr="005161BD" w:rsidRDefault="00B2754F" w:rsidP="005161BD">
            <w:pPr>
              <w:pStyle w:val="DateRange"/>
              <w:shd w:val="clear" w:color="auto" w:fill="FFFFFF" w:themeFill="background1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09" w:type="pct"/>
            <w:vMerge/>
            <w:shd w:val="clear" w:color="auto" w:fill="FFFFFF" w:themeFill="background1"/>
          </w:tcPr>
          <w:p w14:paraId="272191D9" w14:textId="77777777" w:rsidR="00197E2C" w:rsidRPr="005161BD" w:rsidRDefault="00B2754F" w:rsidP="005161BD">
            <w:p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</w:p>
        </w:tc>
        <w:tc>
          <w:tcPr>
            <w:tcW w:w="1754" w:type="pct"/>
            <w:shd w:val="clear" w:color="auto" w:fill="FFFFFF" w:themeFill="background1"/>
          </w:tcPr>
          <w:p w14:paraId="4DE4F5DE" w14:textId="77777777" w:rsidR="00197E2C" w:rsidRPr="005161BD" w:rsidRDefault="00C03531" w:rsidP="005161BD">
            <w:pPr>
              <w:pStyle w:val="SkillsBullets"/>
              <w:numPr>
                <w:ilvl w:val="0"/>
                <w:numId w:val="36"/>
              </w:num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Facial Key point Detection using DLib and Python.</w:t>
            </w:r>
          </w:p>
          <w:p w14:paraId="63B91CCA" w14:textId="77777777" w:rsidR="00F6340C" w:rsidRPr="005161BD" w:rsidRDefault="00C03531" w:rsidP="005161BD">
            <w:pPr>
              <w:pStyle w:val="SkillsBullets"/>
              <w:numPr>
                <w:ilvl w:val="0"/>
                <w:numId w:val="36"/>
              </w:num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20"/>
              </w:rPr>
              <w:t>Automatic Image captioning using PyTorch and DL.</w:t>
            </w:r>
          </w:p>
          <w:p w14:paraId="4F9254BD" w14:textId="77777777" w:rsidR="006E0F4C" w:rsidRPr="005161BD" w:rsidRDefault="00C03531" w:rsidP="005161BD">
            <w:pPr>
              <w:pStyle w:val="Jobdescription"/>
              <w:numPr>
                <w:ilvl w:val="0"/>
                <w:numId w:val="36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Document Redaction Using NLP.</w:t>
            </w:r>
          </w:p>
          <w:p w14:paraId="3BC9AAF4" w14:textId="77777777" w:rsidR="00A74FE1" w:rsidRPr="005161BD" w:rsidRDefault="00C03531" w:rsidP="005161BD">
            <w:pPr>
              <w:pStyle w:val="Jobdescription"/>
              <w:numPr>
                <w:ilvl w:val="0"/>
                <w:numId w:val="36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Text Generation using Seq to Seq Model.</w:t>
            </w:r>
          </w:p>
          <w:p w14:paraId="42B039BE" w14:textId="77777777" w:rsidR="003B70FD" w:rsidRPr="005161BD" w:rsidRDefault="00C03531" w:rsidP="005161BD">
            <w:pPr>
              <w:pStyle w:val="Jobdescription"/>
              <w:numPr>
                <w:ilvl w:val="0"/>
                <w:numId w:val="36"/>
              </w:num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Contextual Chatbot Using Deep Learning</w:t>
            </w:r>
            <w:r>
              <w:rPr>
                <w:rFonts w:ascii="Times New Roman" w:hAnsi="Times New Roman" w:cs="Times New Roman"/>
                <w:bCs/>
                <w:sz w:val="20"/>
                <w:szCs w:val="18"/>
              </w:rPr>
              <w:t xml:space="preserve"> </w:t>
            </w:r>
            <w:r w:rsidRPr="005161BD">
              <w:rPr>
                <w:rFonts w:ascii="Times New Roman" w:hAnsi="Times New Roman" w:cs="Times New Roman"/>
                <w:bCs/>
                <w:sz w:val="20"/>
                <w:szCs w:val="18"/>
              </w:rPr>
              <w:t>(Pytorch)</w:t>
            </w:r>
          </w:p>
          <w:p w14:paraId="7DA40576" w14:textId="77777777" w:rsidR="00F6340C" w:rsidRPr="005161BD" w:rsidRDefault="00B2754F" w:rsidP="005161BD">
            <w:pPr>
              <w:pStyle w:val="SkillsBullets"/>
              <w:numPr>
                <w:ilvl w:val="0"/>
                <w:numId w:val="0"/>
              </w:numPr>
              <w:shd w:val="clear" w:color="auto" w:fill="FFFFFF" w:themeFill="background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B82A60A" w14:textId="77777777" w:rsidR="00883D41" w:rsidRDefault="00883D41"/>
    <w:sectPr w:rsidR="00883D41" w:rsidSect="005161BD">
      <w:pgSz w:w="12240" w:h="20160" w:code="5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09A2"/>
    <w:multiLevelType w:val="hybridMultilevel"/>
    <w:tmpl w:val="742C570E"/>
    <w:lvl w:ilvl="0" w:tplc="35B276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B3A5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87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69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274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769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40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60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3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524AA"/>
    <w:multiLevelType w:val="hybridMultilevel"/>
    <w:tmpl w:val="967A56FA"/>
    <w:lvl w:ilvl="0" w:tplc="0590AA72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58D2E7E2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8458919C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9FF29834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6A6075DA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963E44F4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B5446BCE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55EA7C26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5E8A64F2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14C8672E"/>
    <w:multiLevelType w:val="hybridMultilevel"/>
    <w:tmpl w:val="580E6E3C"/>
    <w:lvl w:ilvl="0" w:tplc="51F0FF1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BD66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881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ED8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E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67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434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CD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081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B2556"/>
    <w:multiLevelType w:val="hybridMultilevel"/>
    <w:tmpl w:val="F4FA9B8A"/>
    <w:lvl w:ilvl="0" w:tplc="97BA6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24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E6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60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62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28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8B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03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83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F2D0E"/>
    <w:multiLevelType w:val="hybridMultilevel"/>
    <w:tmpl w:val="828CD910"/>
    <w:lvl w:ilvl="0" w:tplc="262E3AD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B40CCF60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80E2F70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554F942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D9DE91A4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DAA2143A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DBC9F2E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60EEDA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DAC426B2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>
    <w:nsid w:val="1B276BAB"/>
    <w:multiLevelType w:val="hybridMultilevel"/>
    <w:tmpl w:val="588C4E0C"/>
    <w:lvl w:ilvl="0" w:tplc="1E285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7EA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0A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8A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0CD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2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C7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83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82680"/>
    <w:multiLevelType w:val="hybridMultilevel"/>
    <w:tmpl w:val="5DD65B44"/>
    <w:lvl w:ilvl="0" w:tplc="5B94AA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04ED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06A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462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E7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FA50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A2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077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BCB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0529A"/>
    <w:multiLevelType w:val="hybridMultilevel"/>
    <w:tmpl w:val="4D76304E"/>
    <w:lvl w:ilvl="0" w:tplc="72EC4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AD2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03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A6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29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E09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A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48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C5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E5B78"/>
    <w:multiLevelType w:val="hybridMultilevel"/>
    <w:tmpl w:val="05481140"/>
    <w:lvl w:ilvl="0" w:tplc="AC2201D6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E828D44C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AECDC2C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21B4534C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30414C8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803CF4BE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D8000842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D680C6E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311664F2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>
    <w:nsid w:val="2D317EAB"/>
    <w:multiLevelType w:val="hybridMultilevel"/>
    <w:tmpl w:val="ED709658"/>
    <w:lvl w:ilvl="0" w:tplc="63DA3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A20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CCC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05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EE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E54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21F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E1B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5A48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F1DB3"/>
    <w:multiLevelType w:val="hybridMultilevel"/>
    <w:tmpl w:val="2BF82E46"/>
    <w:lvl w:ilvl="0" w:tplc="D78E22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0A01C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4D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2A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2D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A0E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6EA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C5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369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07635"/>
    <w:multiLevelType w:val="hybridMultilevel"/>
    <w:tmpl w:val="536A5F58"/>
    <w:lvl w:ilvl="0" w:tplc="55BC95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6EB6A1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A42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F4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67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69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C2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C86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2298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A28BB"/>
    <w:multiLevelType w:val="hybridMultilevel"/>
    <w:tmpl w:val="B1EA046E"/>
    <w:lvl w:ilvl="0" w:tplc="735AD7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DC9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688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CC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E2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41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2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8B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A86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179EE"/>
    <w:multiLevelType w:val="hybridMultilevel"/>
    <w:tmpl w:val="E09EB75C"/>
    <w:lvl w:ilvl="0" w:tplc="62245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25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891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4D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E13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E8B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63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A0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50B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67D9B"/>
    <w:multiLevelType w:val="hybridMultilevel"/>
    <w:tmpl w:val="434E6DB4"/>
    <w:lvl w:ilvl="0" w:tplc="C8420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053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60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A1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1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0CA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42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8C1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2B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D90C4E"/>
    <w:multiLevelType w:val="hybridMultilevel"/>
    <w:tmpl w:val="59BAAB8A"/>
    <w:lvl w:ilvl="0" w:tplc="30E2BA1C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6F406C32" w:tentative="1">
      <w:start w:val="1"/>
      <w:numFmt w:val="lowerLetter"/>
      <w:lvlText w:val="%2."/>
      <w:lvlJc w:val="left"/>
      <w:pPr>
        <w:ind w:left="1440" w:hanging="360"/>
      </w:pPr>
    </w:lvl>
    <w:lvl w:ilvl="2" w:tplc="4306B95E" w:tentative="1">
      <w:start w:val="1"/>
      <w:numFmt w:val="lowerRoman"/>
      <w:lvlText w:val="%3."/>
      <w:lvlJc w:val="right"/>
      <w:pPr>
        <w:ind w:left="2160" w:hanging="180"/>
      </w:pPr>
    </w:lvl>
    <w:lvl w:ilvl="3" w:tplc="BFFCB69A" w:tentative="1">
      <w:start w:val="1"/>
      <w:numFmt w:val="decimal"/>
      <w:lvlText w:val="%4."/>
      <w:lvlJc w:val="left"/>
      <w:pPr>
        <w:ind w:left="2880" w:hanging="360"/>
      </w:pPr>
    </w:lvl>
    <w:lvl w:ilvl="4" w:tplc="A90467AA" w:tentative="1">
      <w:start w:val="1"/>
      <w:numFmt w:val="lowerLetter"/>
      <w:lvlText w:val="%5."/>
      <w:lvlJc w:val="left"/>
      <w:pPr>
        <w:ind w:left="3600" w:hanging="360"/>
      </w:pPr>
    </w:lvl>
    <w:lvl w:ilvl="5" w:tplc="5AFE4B84" w:tentative="1">
      <w:start w:val="1"/>
      <w:numFmt w:val="lowerRoman"/>
      <w:lvlText w:val="%6."/>
      <w:lvlJc w:val="right"/>
      <w:pPr>
        <w:ind w:left="4320" w:hanging="180"/>
      </w:pPr>
    </w:lvl>
    <w:lvl w:ilvl="6" w:tplc="67047438" w:tentative="1">
      <w:start w:val="1"/>
      <w:numFmt w:val="decimal"/>
      <w:lvlText w:val="%7."/>
      <w:lvlJc w:val="left"/>
      <w:pPr>
        <w:ind w:left="5040" w:hanging="360"/>
      </w:pPr>
    </w:lvl>
    <w:lvl w:ilvl="7" w:tplc="1DF0F138" w:tentative="1">
      <w:start w:val="1"/>
      <w:numFmt w:val="lowerLetter"/>
      <w:lvlText w:val="%8."/>
      <w:lvlJc w:val="left"/>
      <w:pPr>
        <w:ind w:left="5760" w:hanging="360"/>
      </w:pPr>
    </w:lvl>
    <w:lvl w:ilvl="8" w:tplc="966674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D0F"/>
    <w:multiLevelType w:val="hybridMultilevel"/>
    <w:tmpl w:val="02DAE50C"/>
    <w:lvl w:ilvl="0" w:tplc="4670A0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4C74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7866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D09C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54E76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BA2EE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4070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FCA7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E24B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EB006E"/>
    <w:multiLevelType w:val="hybridMultilevel"/>
    <w:tmpl w:val="7716143A"/>
    <w:lvl w:ilvl="0" w:tplc="FC8AF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A5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E4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65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061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2B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C17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26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E6D0C"/>
    <w:multiLevelType w:val="hybridMultilevel"/>
    <w:tmpl w:val="C8FE5DC6"/>
    <w:lvl w:ilvl="0" w:tplc="AEE4E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A5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ED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81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4D9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A4C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A6B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21F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E47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8164C6"/>
    <w:multiLevelType w:val="hybridMultilevel"/>
    <w:tmpl w:val="82DCC9D2"/>
    <w:lvl w:ilvl="0" w:tplc="6EF0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E5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E6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6F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2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F4B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4B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A7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06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43961"/>
    <w:multiLevelType w:val="hybridMultilevel"/>
    <w:tmpl w:val="0B16AE08"/>
    <w:lvl w:ilvl="0" w:tplc="C0DA0F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F0F9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52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E1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29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EE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686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A2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8EB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61B2C"/>
    <w:multiLevelType w:val="hybridMultilevel"/>
    <w:tmpl w:val="52F61320"/>
    <w:lvl w:ilvl="0" w:tplc="12C8F1D6">
      <w:start w:val="1"/>
      <w:numFmt w:val="decimal"/>
      <w:lvlText w:val="%1."/>
      <w:lvlJc w:val="left"/>
      <w:pPr>
        <w:ind w:left="734" w:hanging="360"/>
      </w:pPr>
    </w:lvl>
    <w:lvl w:ilvl="1" w:tplc="39C0DE94" w:tentative="1">
      <w:start w:val="1"/>
      <w:numFmt w:val="lowerLetter"/>
      <w:lvlText w:val="%2."/>
      <w:lvlJc w:val="left"/>
      <w:pPr>
        <w:ind w:left="1454" w:hanging="360"/>
      </w:pPr>
    </w:lvl>
    <w:lvl w:ilvl="2" w:tplc="607A7E2C" w:tentative="1">
      <w:start w:val="1"/>
      <w:numFmt w:val="lowerRoman"/>
      <w:lvlText w:val="%3."/>
      <w:lvlJc w:val="right"/>
      <w:pPr>
        <w:ind w:left="2174" w:hanging="180"/>
      </w:pPr>
    </w:lvl>
    <w:lvl w:ilvl="3" w:tplc="EB8AC5B0" w:tentative="1">
      <w:start w:val="1"/>
      <w:numFmt w:val="decimal"/>
      <w:lvlText w:val="%4."/>
      <w:lvlJc w:val="left"/>
      <w:pPr>
        <w:ind w:left="2894" w:hanging="360"/>
      </w:pPr>
    </w:lvl>
    <w:lvl w:ilvl="4" w:tplc="74A45CBC" w:tentative="1">
      <w:start w:val="1"/>
      <w:numFmt w:val="lowerLetter"/>
      <w:lvlText w:val="%5."/>
      <w:lvlJc w:val="left"/>
      <w:pPr>
        <w:ind w:left="3614" w:hanging="360"/>
      </w:pPr>
    </w:lvl>
    <w:lvl w:ilvl="5" w:tplc="F8D46098" w:tentative="1">
      <w:start w:val="1"/>
      <w:numFmt w:val="lowerRoman"/>
      <w:lvlText w:val="%6."/>
      <w:lvlJc w:val="right"/>
      <w:pPr>
        <w:ind w:left="4334" w:hanging="180"/>
      </w:pPr>
    </w:lvl>
    <w:lvl w:ilvl="6" w:tplc="02DE43F4" w:tentative="1">
      <w:start w:val="1"/>
      <w:numFmt w:val="decimal"/>
      <w:lvlText w:val="%7."/>
      <w:lvlJc w:val="left"/>
      <w:pPr>
        <w:ind w:left="5054" w:hanging="360"/>
      </w:pPr>
    </w:lvl>
    <w:lvl w:ilvl="7" w:tplc="74FE8FD4" w:tentative="1">
      <w:start w:val="1"/>
      <w:numFmt w:val="lowerLetter"/>
      <w:lvlText w:val="%8."/>
      <w:lvlJc w:val="left"/>
      <w:pPr>
        <w:ind w:left="5774" w:hanging="360"/>
      </w:pPr>
    </w:lvl>
    <w:lvl w:ilvl="8" w:tplc="1FF2F724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2">
    <w:nsid w:val="694D0E23"/>
    <w:multiLevelType w:val="hybridMultilevel"/>
    <w:tmpl w:val="3A4E24AC"/>
    <w:lvl w:ilvl="0" w:tplc="94C84F78">
      <w:numFmt w:val="bullet"/>
      <w:lvlText w:val=""/>
      <w:lvlJc w:val="left"/>
      <w:pPr>
        <w:ind w:left="720" w:hanging="360"/>
      </w:pPr>
      <w:rPr>
        <w:rFonts w:ascii="Wingdings" w:eastAsia="Arial" w:hAnsi="Wingdings" w:cstheme="minorHAnsi" w:hint="default"/>
      </w:rPr>
    </w:lvl>
    <w:lvl w:ilvl="1" w:tplc="1CC05E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A8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225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2DA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E5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8A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27E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AE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D5FEB"/>
    <w:multiLevelType w:val="hybridMultilevel"/>
    <w:tmpl w:val="1BF00772"/>
    <w:lvl w:ilvl="0" w:tplc="3FBA2A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A2C6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69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673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2C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4A9D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BD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21A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27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02204"/>
    <w:multiLevelType w:val="hybridMultilevel"/>
    <w:tmpl w:val="799E2586"/>
    <w:lvl w:ilvl="0" w:tplc="1D4401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E1A3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FA09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8A7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61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61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8B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C4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1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C5993"/>
    <w:multiLevelType w:val="hybridMultilevel"/>
    <w:tmpl w:val="2AE050AA"/>
    <w:lvl w:ilvl="0" w:tplc="49F0F4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25E45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3E67D5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EC97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D0F1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62629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3619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D0D7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11A20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7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>
    <w:nsid w:val="7B8B5AE7"/>
    <w:multiLevelType w:val="hybridMultilevel"/>
    <w:tmpl w:val="5348529C"/>
    <w:lvl w:ilvl="0" w:tplc="D6120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01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24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A41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2B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A4C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C3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8A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28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>
    <w:nsid w:val="7D810281"/>
    <w:multiLevelType w:val="hybridMultilevel"/>
    <w:tmpl w:val="B1EA046E"/>
    <w:lvl w:ilvl="0" w:tplc="9D925F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F60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C6F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C3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02E3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B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A5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E8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10282"/>
    <w:multiLevelType w:val="hybridMultilevel"/>
    <w:tmpl w:val="0B16AE08"/>
    <w:lvl w:ilvl="0" w:tplc="4F70F3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956E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8A0D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A36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22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C18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21A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060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CC0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10283"/>
    <w:multiLevelType w:val="hybridMultilevel"/>
    <w:tmpl w:val="536A5F58"/>
    <w:lvl w:ilvl="0" w:tplc="43989D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D4D691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BA4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C9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24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5A9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1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F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46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10284"/>
    <w:multiLevelType w:val="hybridMultilevel"/>
    <w:tmpl w:val="F4FA9B8A"/>
    <w:lvl w:ilvl="0" w:tplc="775C61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901B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00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278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47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DCE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4B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29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FA16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10285"/>
    <w:multiLevelType w:val="hybridMultilevel"/>
    <w:tmpl w:val="742C570E"/>
    <w:lvl w:ilvl="0" w:tplc="C57CB6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06EB0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CC2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CA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42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704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44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88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302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810286"/>
    <w:multiLevelType w:val="hybridMultilevel"/>
    <w:tmpl w:val="1BF00772"/>
    <w:lvl w:ilvl="0" w:tplc="A2EEF6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88E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0C8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04C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A3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22B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08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65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3C7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9"/>
  </w:num>
  <w:num w:numId="7">
    <w:abstractNumId w:val="21"/>
  </w:num>
  <w:num w:numId="8">
    <w:abstractNumId w:val="14"/>
  </w:num>
  <w:num w:numId="9">
    <w:abstractNumId w:val="19"/>
  </w:num>
  <w:num w:numId="10">
    <w:abstractNumId w:val="17"/>
  </w:num>
  <w:num w:numId="11">
    <w:abstractNumId w:val="15"/>
  </w:num>
  <w:num w:numId="12">
    <w:abstractNumId w:val="24"/>
  </w:num>
  <w:num w:numId="13">
    <w:abstractNumId w:val="16"/>
  </w:num>
  <w:num w:numId="14">
    <w:abstractNumId w:val="22"/>
  </w:num>
  <w:num w:numId="15">
    <w:abstractNumId w:val="2"/>
  </w:num>
  <w:num w:numId="16">
    <w:abstractNumId w:val="10"/>
  </w:num>
  <w:num w:numId="17">
    <w:abstractNumId w:val="5"/>
  </w:num>
  <w:num w:numId="18">
    <w:abstractNumId w:val="18"/>
  </w:num>
  <w:num w:numId="19">
    <w:abstractNumId w:val="13"/>
  </w:num>
  <w:num w:numId="20">
    <w:abstractNumId w:val="7"/>
  </w:num>
  <w:num w:numId="21">
    <w:abstractNumId w:val="28"/>
  </w:num>
  <w:num w:numId="22">
    <w:abstractNumId w:val="9"/>
  </w:num>
  <w:num w:numId="23">
    <w:abstractNumId w:val="6"/>
  </w:num>
  <w:num w:numId="24">
    <w:abstractNumId w:val="25"/>
  </w:num>
  <w:num w:numId="25">
    <w:abstractNumId w:val="23"/>
  </w:num>
  <w:num w:numId="26">
    <w:abstractNumId w:val="0"/>
  </w:num>
  <w:num w:numId="27">
    <w:abstractNumId w:val="12"/>
  </w:num>
  <w:num w:numId="28">
    <w:abstractNumId w:val="20"/>
  </w:num>
  <w:num w:numId="29">
    <w:abstractNumId w:val="11"/>
  </w:num>
  <w:num w:numId="30">
    <w:abstractNumId w:val="3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41"/>
    <w:rsid w:val="0029691D"/>
    <w:rsid w:val="0058758F"/>
    <w:rsid w:val="008643E1"/>
    <w:rsid w:val="00883D41"/>
    <w:rsid w:val="00917EE6"/>
    <w:rsid w:val="00B2754F"/>
    <w:rsid w:val="00C03531"/>
    <w:rsid w:val="00C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117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Emphasis">
    <w:name w:val="Emphasis"/>
    <w:basedOn w:val="DefaultParagraphFont"/>
    <w:uiPriority w:val="20"/>
    <w:qFormat/>
    <w:rsid w:val="00A677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C14A4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2C96"/>
    <w:rPr>
      <w:color w:val="AA5881" w:themeColor="followedHyperlink"/>
      <w:u w:val="single"/>
    </w:rPr>
  </w:style>
  <w:style w:type="table" w:customStyle="1" w:styleId="PlainTable31">
    <w:name w:val="Plain Table 31"/>
    <w:basedOn w:val="TableNormal"/>
    <w:uiPriority w:val="43"/>
    <w:rsid w:val="007A22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7A22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7A22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161BD"/>
    <w:pPr>
      <w:widowControl/>
      <w:adjustRightInd w:val="0"/>
    </w:pPr>
    <w:rPr>
      <w:rFonts w:ascii="Tahoma" w:hAnsi="Tahoma" w:cs="Tahoma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B2754F"/>
    <w:pPr>
      <w:widowControl/>
      <w:autoSpaceDE/>
      <w:autoSpaceDN/>
    </w:pPr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inash--tiwari/" TargetMode="External"/><Relationship Id="rId13" Type="http://schemas.openxmlformats.org/officeDocument/2006/relationships/hyperlink" Target="https://confirm.udacity.com/FFNA2RR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rPb4M-5Jm_dDZfGIk4zQtQXj_ptC6Xjl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ursera.org/account/accomplishments/professional-cert/certificate/L5W4ND4VV9J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specialization/certificate/MMYXFAFK7L2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VI18794" TargetMode="External"/><Relationship Id="rId14" Type="http://schemas.openxmlformats.org/officeDocument/2006/relationships/hyperlink" Target="https://confirm.udacity.com/FMPJJN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mi\AppData\Roaming\Microsoft\Templates\Impac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2021-02-24T06:49:00Z</dcterms:created>
  <dcterms:modified xsi:type="dcterms:W3CDTF">2021-02-24T06:51:00Z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